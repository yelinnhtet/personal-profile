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8B4EE" w14:textId="77777777" w:rsidR="00743210" w:rsidRDefault="0091798E">
      <w:pPr>
        <w:tabs>
          <w:tab w:val="left" w:pos="3105"/>
        </w:tabs>
        <w:spacing w:line="240" w:lineRule="auto"/>
        <w:rPr>
          <w:rFonts w:ascii="Arial" w:hAnsi="Arial" w:cs="Arial"/>
          <w:b/>
          <w:bCs/>
          <w:noProof/>
          <w:color w:val="000000"/>
          <w:sz w:val="32"/>
          <w:szCs w:val="32"/>
        </w:rPr>
      </w:pPr>
      <w:r>
        <w:rPr>
          <w:rFonts w:ascii="Arial" w:hAnsi="Arial" w:cs="Arial"/>
          <w:b/>
          <w:bCs/>
          <w:noProof/>
          <w:color w:val="000000"/>
          <w:sz w:val="32"/>
          <w:szCs w:val="32"/>
        </w:rPr>
        <w:drawing>
          <wp:anchor distT="0" distB="0" distL="0" distR="0" simplePos="0" relativeHeight="2" behindDoc="0" locked="0" layoutInCell="1" allowOverlap="1" wp14:anchorId="77C89C7B" wp14:editId="6F3C8BA0">
            <wp:simplePos x="0" y="0"/>
            <wp:positionH relativeFrom="margin">
              <wp:posOffset>4840559</wp:posOffset>
            </wp:positionH>
            <wp:positionV relativeFrom="paragraph">
              <wp:posOffset>7434</wp:posOffset>
            </wp:positionV>
            <wp:extent cx="1066800" cy="1371600"/>
            <wp:effectExtent l="0" t="0" r="0" b="0"/>
            <wp:wrapNone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32"/>
          <w:szCs w:val="32"/>
        </w:rPr>
        <w:t xml:space="preserve">YE LINN HTET                                    </w:t>
      </w:r>
      <w:r>
        <w:rPr>
          <w:rFonts w:ascii="Arial" w:hAnsi="Arial" w:cs="Arial"/>
          <w:b/>
          <w:bCs/>
          <w:noProof/>
          <w:color w:val="000000"/>
          <w:sz w:val="32"/>
          <w:szCs w:val="32"/>
        </w:rPr>
        <w:t xml:space="preserve">                               </w:t>
      </w:r>
    </w:p>
    <w:p w14:paraId="6751BF3D" w14:textId="01481C89" w:rsidR="00743210" w:rsidRDefault="00291397">
      <w:pPr>
        <w:tabs>
          <w:tab w:val="left" w:pos="3105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2F5496"/>
          <w:sz w:val="24"/>
          <w:szCs w:val="24"/>
        </w:rPr>
        <w:t>FULL STACK</w:t>
      </w:r>
      <w:r w:rsidR="005E78AD">
        <w:rPr>
          <w:rFonts w:ascii="Arial" w:hAnsi="Arial" w:cs="Arial"/>
          <w:b/>
          <w:bCs/>
          <w:color w:val="2F5496"/>
          <w:sz w:val="24"/>
          <w:szCs w:val="24"/>
        </w:rPr>
        <w:t xml:space="preserve"> DEVELOPER</w:t>
      </w:r>
    </w:p>
    <w:p w14:paraId="46226A84" w14:textId="77777777" w:rsidR="00743210" w:rsidRDefault="0091798E">
      <w:pPr>
        <w:tabs>
          <w:tab w:val="left" w:pos="3105"/>
        </w:tabs>
        <w:spacing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Yangon, Myanmar</w:t>
      </w:r>
    </w:p>
    <w:p w14:paraId="315D1E40" w14:textId="77777777" w:rsidR="00743210" w:rsidRDefault="0091798E">
      <w:pPr>
        <w:tabs>
          <w:tab w:val="left" w:pos="3105"/>
        </w:tabs>
        <w:spacing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(+959) 252482969</w:t>
      </w:r>
    </w:p>
    <w:p w14:paraId="5C5E3DFD" w14:textId="0671365C" w:rsidR="00743210" w:rsidRDefault="00291397">
      <w:pPr>
        <w:tabs>
          <w:tab w:val="left" w:pos="3105"/>
        </w:tabs>
        <w:spacing w:line="240" w:lineRule="auto"/>
        <w:rPr>
          <w:rStyle w:val="Hyperlink"/>
          <w:rFonts w:ascii="Arial" w:hAnsi="Arial" w:cs="Arial"/>
          <w:b/>
          <w:bCs/>
          <w:color w:val="auto"/>
          <w:u w:val="none"/>
        </w:rPr>
      </w:pPr>
      <w:r>
        <w:rPr>
          <w:rFonts w:ascii="Arial" w:hAnsi="Arial" w:cs="Arial"/>
          <w:b/>
          <w:bCs/>
          <w:color w:val="000000"/>
        </w:rPr>
        <w:t>y</w:t>
      </w:r>
      <w:r w:rsidR="00643204">
        <w:rPr>
          <w:rFonts w:ascii="Arial" w:hAnsi="Arial" w:cs="Arial"/>
          <w:b/>
          <w:bCs/>
          <w:color w:val="000000"/>
        </w:rPr>
        <w:t>elinnhtet9598</w:t>
      </w:r>
      <w:r w:rsidR="0091798E">
        <w:rPr>
          <w:rFonts w:ascii="Arial" w:hAnsi="Arial" w:cs="Arial"/>
          <w:b/>
          <w:bCs/>
          <w:color w:val="000000"/>
        </w:rPr>
        <w:t>@gmail.com</w:t>
      </w:r>
    </w:p>
    <w:p w14:paraId="267CEA5A" w14:textId="4D9EF641" w:rsidR="00743210" w:rsidRDefault="0091798E">
      <w:pPr>
        <w:tabs>
          <w:tab w:val="left" w:pos="3105"/>
        </w:tabs>
        <w:spacing w:line="240" w:lineRule="auto"/>
        <w:rPr>
          <w:rStyle w:val="Hyperlink"/>
          <w:rFonts w:ascii="Arial" w:hAnsi="Arial" w:cs="Arial"/>
          <w:b/>
          <w:bCs/>
          <w:shd w:val="clear" w:color="auto" w:fill="FFFFFF"/>
        </w:rPr>
      </w:pPr>
      <w:r>
        <w:rPr>
          <w:rStyle w:val="Hyperlink"/>
          <w:rFonts w:ascii="Arial" w:hAnsi="Arial" w:cs="Arial"/>
          <w:b/>
          <w:bCs/>
          <w:shd w:val="clear" w:color="auto" w:fill="FFFFFF"/>
        </w:rPr>
        <w:t>linkedin.com/in/yelinnhtet</w:t>
      </w:r>
    </w:p>
    <w:p w14:paraId="45CE3684" w14:textId="063D44BE" w:rsidR="004E079D" w:rsidRDefault="004E079D">
      <w:pPr>
        <w:tabs>
          <w:tab w:val="left" w:pos="3105"/>
        </w:tabs>
        <w:spacing w:line="240" w:lineRule="auto"/>
        <w:rPr>
          <w:rFonts w:ascii="Arial" w:hAnsi="Arial" w:cs="Arial"/>
          <w:b/>
          <w:bCs/>
          <w:color w:val="0563C1"/>
          <w:u w:val="single"/>
        </w:rPr>
      </w:pPr>
      <w:r w:rsidRPr="004E079D">
        <w:rPr>
          <w:rFonts w:ascii="Arial" w:hAnsi="Arial" w:cs="Arial"/>
          <w:b/>
          <w:bCs/>
          <w:color w:val="0563C1"/>
          <w:u w:val="single"/>
        </w:rPr>
        <w:t>https://yelinnhtet.github.io/</w:t>
      </w:r>
    </w:p>
    <w:p w14:paraId="21375790" w14:textId="77777777" w:rsidR="00743210" w:rsidRDefault="00743210">
      <w:pPr>
        <w:tabs>
          <w:tab w:val="left" w:pos="3105"/>
        </w:tabs>
        <w:spacing w:line="240" w:lineRule="auto"/>
        <w:rPr>
          <w:rFonts w:ascii="Arial" w:hAnsi="Arial" w:cs="Arial"/>
          <w:b/>
          <w:bCs/>
          <w:color w:val="0563C1"/>
          <w:u w:val="single"/>
        </w:rPr>
      </w:pPr>
    </w:p>
    <w:p w14:paraId="6326F31F" w14:textId="77777777" w:rsidR="00743210" w:rsidRDefault="0091798E">
      <w:pPr>
        <w:tabs>
          <w:tab w:val="left" w:pos="3105"/>
        </w:tabs>
        <w:rPr>
          <w:rFonts w:ascii="Arial" w:hAnsi="Arial" w:cs="Arial"/>
          <w:b/>
          <w:bCs/>
          <w:color w:val="2F5496"/>
        </w:rPr>
      </w:pPr>
      <w:r>
        <w:rPr>
          <w:rFonts w:ascii="Arial" w:hAnsi="Arial" w:cs="Arial"/>
          <w:b/>
          <w:bCs/>
          <w:color w:val="2F5496"/>
        </w:rPr>
        <w:t>ABOUT ME</w:t>
      </w:r>
    </w:p>
    <w:p w14:paraId="6849D4DC" w14:textId="4F2E315C" w:rsidR="00743210" w:rsidRDefault="0091798E">
      <w:pPr>
        <w:tabs>
          <w:tab w:val="left" w:pos="3105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Innovative and hardworking developer with </w:t>
      </w:r>
      <w:r w:rsidR="00291397">
        <w:rPr>
          <w:rFonts w:ascii="Arial" w:hAnsi="Arial" w:cs="Arial"/>
        </w:rPr>
        <w:t>six</w:t>
      </w:r>
      <w:r>
        <w:rPr>
          <w:rFonts w:ascii="Arial" w:hAnsi="Arial" w:cs="Arial"/>
        </w:rPr>
        <w:t xml:space="preserve"> years of extensive hands</w:t>
      </w:r>
      <w:r w:rsidR="00AD0A3D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on experience in designing and developing web applications from initial to final deliverable. Love learning new technologies </w:t>
      </w:r>
      <w:r>
        <w:rPr>
          <w:rFonts w:ascii="Arial" w:hAnsi="Arial" w:cs="Myanmar Text"/>
        </w:rPr>
        <w:t>and a quick learner</w:t>
      </w:r>
      <w:r>
        <w:rPr>
          <w:rFonts w:ascii="Arial" w:hAnsi="Arial" w:cs="Arial"/>
        </w:rPr>
        <w:t>. An experienced team player with excellent</w:t>
      </w:r>
      <w:r>
        <w:rPr>
          <w:rStyle w:val="Strong"/>
          <w:rFonts w:ascii="Arial" w:hAnsi="Arial" w:cs="Arial"/>
        </w:rPr>
        <w:t xml:space="preserve"> </w:t>
      </w:r>
      <w:r>
        <w:rPr>
          <w:rFonts w:ascii="Arial" w:hAnsi="Arial" w:cs="Arial"/>
        </w:rPr>
        <w:t>communication, interpersonal skills, and ability to work independently under pressure.</w:t>
      </w:r>
    </w:p>
    <w:p w14:paraId="7377EBA3" w14:textId="77777777" w:rsidR="00743210" w:rsidRDefault="00743210">
      <w:pPr>
        <w:tabs>
          <w:tab w:val="left" w:pos="3105"/>
        </w:tabs>
        <w:spacing w:line="240" w:lineRule="auto"/>
        <w:rPr>
          <w:rFonts w:ascii="Arial" w:hAnsi="Arial" w:cs="Arial"/>
          <w:b/>
          <w:bCs/>
          <w:color w:val="000000"/>
        </w:rPr>
      </w:pPr>
    </w:p>
    <w:p w14:paraId="5A97C5BF" w14:textId="77777777" w:rsidR="00743210" w:rsidRDefault="0091798E">
      <w:pPr>
        <w:tabs>
          <w:tab w:val="left" w:pos="3105"/>
        </w:tabs>
        <w:rPr>
          <w:rFonts w:ascii="Arial" w:hAnsi="Arial" w:cs="Arial"/>
          <w:b/>
          <w:bCs/>
          <w:color w:val="2F5496"/>
        </w:rPr>
      </w:pPr>
      <w:r>
        <w:rPr>
          <w:rFonts w:ascii="Arial" w:hAnsi="Arial" w:cs="Arial"/>
          <w:b/>
          <w:bCs/>
          <w:color w:val="2F5496"/>
        </w:rPr>
        <w:t>EXPERIENCE</w:t>
      </w:r>
    </w:p>
    <w:p w14:paraId="37DFA09B" w14:textId="1C3B7C44" w:rsidR="00291397" w:rsidRDefault="00291397" w:rsidP="00291397">
      <w:pPr>
        <w:tabs>
          <w:tab w:val="left" w:pos="3105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Senior </w:t>
      </w:r>
      <w:r>
        <w:rPr>
          <w:rFonts w:ascii="Arial" w:hAnsi="Arial" w:cs="Arial"/>
          <w:b/>
          <w:bCs/>
          <w:color w:val="000000"/>
        </w:rPr>
        <w:t>Software Engineer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  <w:t xml:space="preserve">            </w:t>
      </w:r>
      <w:r>
        <w:rPr>
          <w:rFonts w:ascii="Arial" w:hAnsi="Arial" w:cs="Arial"/>
          <w:color w:val="000000"/>
        </w:rPr>
        <w:t>Nov</w:t>
      </w:r>
      <w:r>
        <w:rPr>
          <w:rFonts w:ascii="Arial" w:hAnsi="Arial" w:cs="Arial"/>
          <w:color w:val="000000"/>
        </w:rPr>
        <w:t xml:space="preserve"> 2023 – No</w:t>
      </w:r>
      <w:r>
        <w:rPr>
          <w:rFonts w:ascii="Arial" w:hAnsi="Arial" w:cs="Arial"/>
          <w:color w:val="000000"/>
        </w:rPr>
        <w:t>w</w:t>
      </w:r>
    </w:p>
    <w:p w14:paraId="19211D4C" w14:textId="04AEF398" w:rsidR="00291397" w:rsidRDefault="00291397" w:rsidP="00291397">
      <w:pPr>
        <w:tabs>
          <w:tab w:val="left" w:pos="3105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Markono Group Pte Ltd, Singapore (</w:t>
      </w:r>
      <w:r w:rsidR="00AD0A3D">
        <w:rPr>
          <w:rFonts w:ascii="Arial" w:hAnsi="Arial" w:cs="Arial"/>
          <w:b/>
          <w:bCs/>
          <w:color w:val="000000"/>
        </w:rPr>
        <w:t>Myanmar</w:t>
      </w:r>
      <w:r>
        <w:rPr>
          <w:rFonts w:ascii="Arial" w:hAnsi="Arial" w:cs="Arial"/>
          <w:b/>
          <w:bCs/>
          <w:color w:val="000000"/>
        </w:rPr>
        <w:t xml:space="preserve"> based)</w:t>
      </w:r>
    </w:p>
    <w:p w14:paraId="266DAEEC" w14:textId="7E626CA9" w:rsidR="00291397" w:rsidRDefault="00291397" w:rsidP="0029139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Took responsibilities for</w:t>
      </w:r>
      <w:r>
        <w:rPr>
          <w:rFonts w:ascii="Arial" w:eastAsia="Times New Roman" w:hAnsi="Arial" w:cs="Arial"/>
        </w:rPr>
        <w:t xml:space="preserve"> data integration</w:t>
      </w:r>
      <w:r w:rsidR="004D0B38">
        <w:rPr>
          <w:rFonts w:ascii="Arial" w:eastAsia="Times New Roman" w:hAnsi="Arial" w:cs="Arial"/>
        </w:rPr>
        <w:t xml:space="preserve"> from the customer feed to the system</w:t>
      </w:r>
    </w:p>
    <w:p w14:paraId="58DC640E" w14:textId="12D6620E" w:rsidR="00291397" w:rsidRDefault="00291397" w:rsidP="0029139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Developed enterprise </w:t>
      </w:r>
      <w:r w:rsidR="004D0B38">
        <w:rPr>
          <w:rFonts w:ascii="Arial" w:eastAsia="Times New Roman" w:hAnsi="Arial" w:cs="Arial"/>
        </w:rPr>
        <w:t>solution architecture for the data migration</w:t>
      </w:r>
    </w:p>
    <w:p w14:paraId="4F7A7F5D" w14:textId="5CD71B9B" w:rsidR="004D0B38" w:rsidRDefault="004D0B38" w:rsidP="0029139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Solving the problems and troubleshoot the data issues</w:t>
      </w:r>
    </w:p>
    <w:p w14:paraId="00BB48DF" w14:textId="45E0790F" w:rsidR="00291397" w:rsidRDefault="004D0B38" w:rsidP="0029139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Collaborated </w:t>
      </w:r>
      <w:r w:rsidR="00291397">
        <w:rPr>
          <w:rFonts w:ascii="Arial" w:eastAsia="Times New Roman" w:hAnsi="Arial" w:cs="Arial"/>
        </w:rPr>
        <w:t>with team members and guide to juniors</w:t>
      </w:r>
    </w:p>
    <w:p w14:paraId="5D76F69C" w14:textId="5BDDB857" w:rsidR="00291397" w:rsidRPr="00291397" w:rsidRDefault="00291397" w:rsidP="0029139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291397">
        <w:rPr>
          <w:rFonts w:ascii="Arial" w:eastAsia="Times New Roman" w:hAnsi="Arial" w:cs="Arial"/>
        </w:rPr>
        <w:t xml:space="preserve">Weekly project meeting with Boss, </w:t>
      </w:r>
      <w:r w:rsidR="004D0B38">
        <w:rPr>
          <w:rFonts w:ascii="Arial" w:eastAsia="Times New Roman" w:hAnsi="Arial" w:cs="Arial"/>
        </w:rPr>
        <w:t>Project Manager</w:t>
      </w:r>
      <w:r w:rsidR="00AD0A3D">
        <w:rPr>
          <w:rFonts w:ascii="Arial" w:eastAsia="Times New Roman" w:hAnsi="Arial" w:cs="Arial"/>
        </w:rPr>
        <w:t xml:space="preserve"> and team members,</w:t>
      </w:r>
      <w:r w:rsidR="004D0B38">
        <w:rPr>
          <w:rFonts w:ascii="Arial" w:eastAsia="Times New Roman" w:hAnsi="Arial" w:cs="Arial"/>
        </w:rPr>
        <w:t xml:space="preserve"> </w:t>
      </w:r>
      <w:r w:rsidRPr="00291397">
        <w:rPr>
          <w:rFonts w:ascii="Arial" w:eastAsia="Times New Roman" w:hAnsi="Arial" w:cs="Arial"/>
        </w:rPr>
        <w:t>and discuss the features and requirements</w:t>
      </w:r>
    </w:p>
    <w:p w14:paraId="567510D9" w14:textId="77777777" w:rsidR="00291397" w:rsidRDefault="00291397" w:rsidP="00291397">
      <w:pPr>
        <w:tabs>
          <w:tab w:val="left" w:pos="3105"/>
        </w:tabs>
        <w:rPr>
          <w:rFonts w:ascii="Arial" w:hAnsi="Arial" w:cs="Arial"/>
          <w:b/>
          <w:bCs/>
          <w:color w:val="2F5496"/>
        </w:rPr>
      </w:pPr>
    </w:p>
    <w:p w14:paraId="0B8A2235" w14:textId="46DA1337" w:rsidR="00743210" w:rsidRDefault="0091798E">
      <w:pPr>
        <w:tabs>
          <w:tab w:val="left" w:pos="3105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Senior </w:t>
      </w:r>
      <w:r w:rsidR="005A4135">
        <w:rPr>
          <w:rFonts w:ascii="Arial" w:hAnsi="Arial" w:cs="Arial"/>
          <w:b/>
          <w:bCs/>
          <w:color w:val="000000"/>
        </w:rPr>
        <w:t xml:space="preserve">PHP </w:t>
      </w:r>
      <w:r>
        <w:rPr>
          <w:rFonts w:ascii="Arial" w:hAnsi="Arial" w:cs="Arial"/>
          <w:b/>
          <w:bCs/>
          <w:color w:val="000000"/>
        </w:rPr>
        <w:t>Developer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  <w:t xml:space="preserve">            </w:t>
      </w:r>
      <w:r w:rsidR="00291397">
        <w:rPr>
          <w:rFonts w:ascii="Arial" w:hAnsi="Arial" w:cs="Arial"/>
          <w:color w:val="000000"/>
        </w:rPr>
        <w:t>Jun</w:t>
      </w:r>
      <w:r>
        <w:rPr>
          <w:rFonts w:ascii="Arial" w:hAnsi="Arial" w:cs="Arial"/>
          <w:color w:val="000000"/>
        </w:rPr>
        <w:t xml:space="preserve"> 20</w:t>
      </w:r>
      <w:r w:rsidR="005A4135">
        <w:rPr>
          <w:rFonts w:ascii="Arial" w:hAnsi="Arial" w:cs="Arial"/>
          <w:color w:val="000000"/>
        </w:rPr>
        <w:t>23</w:t>
      </w:r>
      <w:r>
        <w:rPr>
          <w:rFonts w:ascii="Arial" w:hAnsi="Arial" w:cs="Arial"/>
          <w:color w:val="000000"/>
        </w:rPr>
        <w:t xml:space="preserve"> – </w:t>
      </w:r>
      <w:r w:rsidR="00291397">
        <w:rPr>
          <w:rFonts w:ascii="Arial" w:hAnsi="Arial" w:cs="Arial"/>
          <w:color w:val="000000"/>
        </w:rPr>
        <w:t>Nov 2023</w:t>
      </w:r>
    </w:p>
    <w:p w14:paraId="4D4EFB5B" w14:textId="7E64B77B" w:rsidR="00743210" w:rsidRDefault="005A4135">
      <w:pPr>
        <w:tabs>
          <w:tab w:val="left" w:pos="3105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Secret Code Co., Ltd, Yangon</w:t>
      </w:r>
    </w:p>
    <w:p w14:paraId="6A0DC36C" w14:textId="72D91B1C" w:rsidR="00743210" w:rsidRDefault="00A6547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Took responsibilities for both frontend and backend development</w:t>
      </w:r>
    </w:p>
    <w:p w14:paraId="2D0EFF9F" w14:textId="09EB77BC" w:rsidR="00743210" w:rsidRDefault="0091798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Developed </w:t>
      </w:r>
      <w:r w:rsidR="00A65478">
        <w:rPr>
          <w:rFonts w:ascii="Arial" w:eastAsia="Times New Roman" w:hAnsi="Arial" w:cs="Arial"/>
        </w:rPr>
        <w:t>enterprise</w:t>
      </w:r>
      <w:r w:rsidR="005A4135">
        <w:rPr>
          <w:rFonts w:ascii="Arial" w:eastAsia="Times New Roman" w:hAnsi="Arial" w:cs="Arial"/>
        </w:rPr>
        <w:t xml:space="preserve"> web and mobile app</w:t>
      </w:r>
      <w:r w:rsidR="00A65478">
        <w:rPr>
          <w:rFonts w:ascii="Arial" w:eastAsia="Times New Roman" w:hAnsi="Arial" w:cs="Arial"/>
        </w:rPr>
        <w:t>lication</w:t>
      </w:r>
    </w:p>
    <w:p w14:paraId="33713421" w14:textId="79B8AF37" w:rsidR="00743210" w:rsidRDefault="005A413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</w:t>
      </w:r>
      <w:r w:rsidR="00A65478">
        <w:rPr>
          <w:rFonts w:ascii="Arial" w:eastAsia="Times New Roman" w:hAnsi="Arial" w:cs="Arial"/>
        </w:rPr>
        <w:t>i</w:t>
      </w:r>
      <w:r>
        <w:rPr>
          <w:rFonts w:ascii="Arial" w:eastAsia="Times New Roman" w:hAnsi="Arial" w:cs="Arial"/>
        </w:rPr>
        <w:t>ai</w:t>
      </w:r>
      <w:r w:rsidR="00A65478">
        <w:rPr>
          <w:rFonts w:ascii="Arial" w:eastAsia="Times New Roman" w:hAnsi="Arial" w:cs="Arial"/>
        </w:rPr>
        <w:t>sed with team members and guide to juniors</w:t>
      </w:r>
    </w:p>
    <w:p w14:paraId="18E9A6C4" w14:textId="7A635B7D" w:rsidR="00743210" w:rsidRDefault="00917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Weekly project meeting with</w:t>
      </w:r>
      <w:r w:rsidR="00A65478">
        <w:rPr>
          <w:rFonts w:ascii="Arial" w:eastAsia="Times New Roman" w:hAnsi="Arial" w:cs="Arial"/>
        </w:rPr>
        <w:t xml:space="preserve"> Boss</w:t>
      </w:r>
      <w:r>
        <w:rPr>
          <w:rFonts w:ascii="Arial" w:eastAsia="Times New Roman" w:hAnsi="Arial" w:cs="Arial"/>
        </w:rPr>
        <w:t>, and discuss the features and requirements</w:t>
      </w:r>
    </w:p>
    <w:p w14:paraId="27145CA1" w14:textId="4E30A5D6" w:rsidR="005A4135" w:rsidRDefault="005A4135" w:rsidP="005A41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</w:rPr>
      </w:pPr>
    </w:p>
    <w:p w14:paraId="5D26E441" w14:textId="77777777" w:rsidR="004D0B38" w:rsidRDefault="004D0B38" w:rsidP="005A41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</w:rPr>
      </w:pPr>
    </w:p>
    <w:p w14:paraId="5CB849F0" w14:textId="77777777" w:rsidR="005A4135" w:rsidRDefault="005A4135" w:rsidP="005A4135">
      <w:pPr>
        <w:tabs>
          <w:tab w:val="left" w:pos="3105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Senior Developer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  <w:t xml:space="preserve">            </w:t>
      </w:r>
      <w:r>
        <w:rPr>
          <w:rFonts w:ascii="Arial" w:hAnsi="Arial" w:cs="Arial"/>
          <w:color w:val="000000"/>
        </w:rPr>
        <w:t>Sep 2018 – Feb 2023</w:t>
      </w:r>
    </w:p>
    <w:p w14:paraId="24F954D4" w14:textId="77777777" w:rsidR="005A4135" w:rsidRDefault="005A4135" w:rsidP="005A4135">
      <w:pPr>
        <w:tabs>
          <w:tab w:val="left" w:pos="3105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Innovative Global Wave Technology Co., Ltd, Yangon</w:t>
      </w:r>
    </w:p>
    <w:p w14:paraId="0C381E4A" w14:textId="77777777" w:rsidR="005A4135" w:rsidRDefault="005A4135" w:rsidP="005A413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Participated as an active developer and took responsibilities for both frontend and backend development</w:t>
      </w:r>
    </w:p>
    <w:p w14:paraId="5FEEA51E" w14:textId="77777777" w:rsidR="005A4135" w:rsidRDefault="005A4135" w:rsidP="005A413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Developed e-government enterprise projects and supported customer training as required</w:t>
      </w:r>
    </w:p>
    <w:p w14:paraId="1881E7EE" w14:textId="77777777" w:rsidR="005A4135" w:rsidRDefault="005A4135" w:rsidP="005A413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Collaborated with team members, project manager, quality assurance testers, and CTO as needed</w:t>
      </w:r>
    </w:p>
    <w:p w14:paraId="79B981DF" w14:textId="380F8A40" w:rsidR="005A4135" w:rsidRPr="005A4135" w:rsidRDefault="005A4135" w:rsidP="005A413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5A4135">
        <w:rPr>
          <w:rFonts w:ascii="Arial" w:eastAsia="Times New Roman" w:hAnsi="Arial" w:cs="Arial"/>
        </w:rPr>
        <w:t>Weekly project meeting with Business Development Officer, Project Manager and Director, and discuss the features and requirements</w:t>
      </w:r>
    </w:p>
    <w:p w14:paraId="56AF5956" w14:textId="77777777" w:rsidR="00743210" w:rsidRDefault="00743210">
      <w:pPr>
        <w:spacing w:before="100" w:beforeAutospacing="1" w:after="100" w:afterAutospacing="1" w:line="276" w:lineRule="auto"/>
        <w:ind w:left="360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43210" w14:paraId="35B8B7C2" w14:textId="77777777">
        <w:tc>
          <w:tcPr>
            <w:tcW w:w="4675" w:type="dxa"/>
          </w:tcPr>
          <w:p w14:paraId="2003118F" w14:textId="77777777" w:rsidR="00743210" w:rsidRDefault="0091798E">
            <w:pPr>
              <w:tabs>
                <w:tab w:val="left" w:pos="3105"/>
              </w:tabs>
              <w:rPr>
                <w:rFonts w:ascii="Arial" w:hAnsi="Arial" w:cs="Arial"/>
                <w:b/>
                <w:bCs/>
                <w:color w:val="2F5496"/>
              </w:rPr>
            </w:pPr>
            <w:r>
              <w:rPr>
                <w:rFonts w:ascii="Arial" w:hAnsi="Arial" w:cs="Arial"/>
                <w:b/>
                <w:bCs/>
                <w:color w:val="2F5496"/>
              </w:rPr>
              <w:t>PROGRAMMING AND DATABASE</w:t>
            </w:r>
          </w:p>
          <w:p w14:paraId="30C56235" w14:textId="77777777" w:rsidR="00743210" w:rsidRDefault="00743210">
            <w:pPr>
              <w:tabs>
                <w:tab w:val="left" w:pos="3105"/>
              </w:tabs>
              <w:rPr>
                <w:rFonts w:ascii="Arial" w:hAnsi="Arial" w:cs="Arial"/>
                <w:b/>
                <w:bCs/>
                <w:color w:val="2F5496"/>
              </w:rPr>
            </w:pPr>
          </w:p>
          <w:p w14:paraId="1F555B21" w14:textId="2FF46BAD" w:rsidR="00743210" w:rsidRDefault="0091798E">
            <w:pPr>
              <w:pStyle w:val="ListParagraph"/>
              <w:numPr>
                <w:ilvl w:val="0"/>
                <w:numId w:val="4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PHP, C#</w:t>
            </w:r>
            <w:r w:rsidR="004D0B38">
              <w:rPr>
                <w:rFonts w:ascii="Arial" w:hAnsi="Arial" w:cs="Arial"/>
                <w:color w:val="000000"/>
              </w:rPr>
              <w:t>, Java</w:t>
            </w:r>
          </w:p>
          <w:p w14:paraId="2895CC98" w14:textId="77777777" w:rsidR="00743210" w:rsidRDefault="0091798E">
            <w:pPr>
              <w:pStyle w:val="ListParagraph"/>
              <w:numPr>
                <w:ilvl w:val="0"/>
                <w:numId w:val="4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Asp.Net MVC</w:t>
            </w:r>
          </w:p>
          <w:p w14:paraId="15D6A143" w14:textId="77777777" w:rsidR="00743210" w:rsidRDefault="0091798E">
            <w:pPr>
              <w:pStyle w:val="ListParagraph"/>
              <w:numPr>
                <w:ilvl w:val="0"/>
                <w:numId w:val="4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.Net Core API</w:t>
            </w:r>
          </w:p>
          <w:p w14:paraId="65F54A19" w14:textId="77777777" w:rsidR="00743210" w:rsidRDefault="0091798E">
            <w:pPr>
              <w:pStyle w:val="ListParagraph"/>
              <w:numPr>
                <w:ilvl w:val="0"/>
                <w:numId w:val="4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Entity Framework</w:t>
            </w:r>
          </w:p>
          <w:p w14:paraId="0E289B38" w14:textId="77777777" w:rsidR="00743210" w:rsidRDefault="0091798E">
            <w:pPr>
              <w:pStyle w:val="ListParagraph"/>
              <w:numPr>
                <w:ilvl w:val="0"/>
                <w:numId w:val="4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HTML, CSS, JavaScript</w:t>
            </w:r>
          </w:p>
          <w:p w14:paraId="46D769AB" w14:textId="2C7E2DC6" w:rsidR="00743210" w:rsidRDefault="0091798E">
            <w:pPr>
              <w:pStyle w:val="ListParagraph"/>
              <w:numPr>
                <w:ilvl w:val="0"/>
                <w:numId w:val="4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Angular, Bootstrap</w:t>
            </w:r>
            <w:r w:rsidR="00A65478">
              <w:rPr>
                <w:rFonts w:ascii="Arial" w:hAnsi="Arial" w:cs="Arial"/>
                <w:color w:val="000000"/>
              </w:rPr>
              <w:t>, Vue</w:t>
            </w:r>
          </w:p>
          <w:p w14:paraId="50FD930C" w14:textId="77777777" w:rsidR="00743210" w:rsidRDefault="0091798E">
            <w:pPr>
              <w:pStyle w:val="ListParagraph"/>
              <w:numPr>
                <w:ilvl w:val="0"/>
                <w:numId w:val="4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MySQL, MS SQL</w:t>
            </w:r>
          </w:p>
        </w:tc>
        <w:tc>
          <w:tcPr>
            <w:tcW w:w="4675" w:type="dxa"/>
          </w:tcPr>
          <w:p w14:paraId="2AFF099A" w14:textId="77777777" w:rsidR="00743210" w:rsidRDefault="0091798E">
            <w:pPr>
              <w:tabs>
                <w:tab w:val="left" w:pos="3105"/>
              </w:tabs>
              <w:rPr>
                <w:rFonts w:ascii="Arial" w:hAnsi="Arial" w:cs="Arial"/>
                <w:b/>
                <w:bCs/>
                <w:color w:val="2F5496"/>
              </w:rPr>
            </w:pPr>
            <w:r>
              <w:rPr>
                <w:rFonts w:ascii="Arial" w:hAnsi="Arial" w:cs="Arial"/>
                <w:b/>
                <w:bCs/>
                <w:color w:val="2F5496"/>
              </w:rPr>
              <w:t>EXPERT TOOLS AND IDES</w:t>
            </w:r>
          </w:p>
          <w:p w14:paraId="15203569" w14:textId="77777777" w:rsidR="00743210" w:rsidRDefault="00743210">
            <w:pPr>
              <w:tabs>
                <w:tab w:val="left" w:pos="3105"/>
              </w:tabs>
              <w:rPr>
                <w:rFonts w:ascii="Arial" w:hAnsi="Arial" w:cs="Arial"/>
                <w:b/>
                <w:bCs/>
                <w:color w:val="2F5496"/>
              </w:rPr>
            </w:pPr>
          </w:p>
          <w:p w14:paraId="0FADB62B" w14:textId="77777777" w:rsidR="00743210" w:rsidRDefault="0091798E">
            <w:pPr>
              <w:pStyle w:val="ListParagraph"/>
              <w:numPr>
                <w:ilvl w:val="0"/>
                <w:numId w:val="5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 Studio Code</w:t>
            </w:r>
          </w:p>
          <w:p w14:paraId="16324BDE" w14:textId="77777777" w:rsidR="00743210" w:rsidRDefault="0091798E">
            <w:pPr>
              <w:pStyle w:val="ListParagraph"/>
              <w:numPr>
                <w:ilvl w:val="0"/>
                <w:numId w:val="5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 Studio</w:t>
            </w:r>
          </w:p>
          <w:p w14:paraId="229538A0" w14:textId="7E379861" w:rsidR="00743210" w:rsidRDefault="0091798E">
            <w:pPr>
              <w:pStyle w:val="ListParagraph"/>
              <w:numPr>
                <w:ilvl w:val="0"/>
                <w:numId w:val="5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Sublime Text</w:t>
            </w:r>
            <w:r w:rsidR="00A65478">
              <w:rPr>
                <w:rFonts w:ascii="Arial" w:hAnsi="Arial" w:cs="Arial"/>
              </w:rPr>
              <w:t>, HBuilder</w:t>
            </w:r>
            <w:r w:rsidR="007565E9">
              <w:rPr>
                <w:rFonts w:ascii="Arial" w:hAnsi="Arial" w:cs="Arial"/>
              </w:rPr>
              <w:t xml:space="preserve"> X</w:t>
            </w:r>
          </w:p>
          <w:p w14:paraId="51AA15B6" w14:textId="37601813" w:rsidR="00743210" w:rsidRDefault="0091798E">
            <w:pPr>
              <w:pStyle w:val="ListParagraph"/>
              <w:numPr>
                <w:ilvl w:val="0"/>
                <w:numId w:val="5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</w:rPr>
              <w:t>Postman</w:t>
            </w:r>
            <w:r w:rsidR="004D0B38">
              <w:rPr>
                <w:rFonts w:ascii="Arial" w:hAnsi="Arial" w:cs="Arial"/>
              </w:rPr>
              <w:t>, Talend Open Studio</w:t>
            </w:r>
          </w:p>
          <w:p w14:paraId="050FBAD1" w14:textId="74268A60" w:rsidR="00743210" w:rsidRDefault="0091798E">
            <w:pPr>
              <w:pStyle w:val="ListParagraph"/>
              <w:numPr>
                <w:ilvl w:val="0"/>
                <w:numId w:val="5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</w:rPr>
              <w:t>phpMyAdmin</w:t>
            </w:r>
            <w:r w:rsidR="004D0B38">
              <w:rPr>
                <w:rFonts w:ascii="Arial" w:hAnsi="Arial" w:cs="Arial"/>
              </w:rPr>
              <w:t>, Jenkins</w:t>
            </w:r>
          </w:p>
          <w:p w14:paraId="477E9348" w14:textId="77777777" w:rsidR="00743210" w:rsidRDefault="0091798E">
            <w:pPr>
              <w:pStyle w:val="ListParagraph"/>
              <w:numPr>
                <w:ilvl w:val="0"/>
                <w:numId w:val="5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</w:rPr>
              <w:t>SQL server Management Studio</w:t>
            </w:r>
          </w:p>
          <w:p w14:paraId="5DE50334" w14:textId="2DCA9157" w:rsidR="00743210" w:rsidRDefault="0091798E">
            <w:pPr>
              <w:pStyle w:val="ListParagraph"/>
              <w:numPr>
                <w:ilvl w:val="0"/>
                <w:numId w:val="5"/>
              </w:numPr>
              <w:tabs>
                <w:tab w:val="left" w:pos="3105"/>
              </w:tabs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Git, Agile, Scrum</w:t>
            </w:r>
            <w:r w:rsidR="004D0B38">
              <w:rPr>
                <w:rFonts w:ascii="Arial" w:hAnsi="Arial" w:cs="Arial"/>
                <w:color w:val="000000"/>
              </w:rPr>
              <w:t>, Trello</w:t>
            </w:r>
          </w:p>
        </w:tc>
      </w:tr>
    </w:tbl>
    <w:p w14:paraId="0A6E6D77" w14:textId="77777777" w:rsidR="00743210" w:rsidRDefault="00743210">
      <w:pPr>
        <w:tabs>
          <w:tab w:val="left" w:pos="3105"/>
        </w:tabs>
        <w:rPr>
          <w:rFonts w:ascii="Arial" w:hAnsi="Arial" w:cs="Arial"/>
          <w:b/>
          <w:bCs/>
          <w:color w:val="2F5496"/>
        </w:rPr>
      </w:pPr>
    </w:p>
    <w:p w14:paraId="496A157E" w14:textId="77777777" w:rsidR="00743210" w:rsidRDefault="0091798E">
      <w:pPr>
        <w:tabs>
          <w:tab w:val="left" w:pos="3105"/>
        </w:tabs>
        <w:rPr>
          <w:rFonts w:ascii="Arial" w:hAnsi="Arial" w:cs="Arial"/>
          <w:b/>
          <w:bCs/>
          <w:color w:val="2F5496"/>
        </w:rPr>
      </w:pPr>
      <w:r>
        <w:rPr>
          <w:rFonts w:ascii="Arial" w:hAnsi="Arial" w:cs="Arial"/>
          <w:b/>
          <w:bCs/>
          <w:color w:val="2F5496"/>
        </w:rPr>
        <w:t>PROJECTS</w:t>
      </w:r>
    </w:p>
    <w:p w14:paraId="5269E5E9" w14:textId="5E0F923F" w:rsidR="007565E9" w:rsidRDefault="004D0B38">
      <w:pPr>
        <w:pStyle w:val="ListParagraph"/>
        <w:numPr>
          <w:ilvl w:val="0"/>
          <w:numId w:val="12"/>
        </w:numPr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Booksmart (E - commerce)</w:t>
      </w:r>
    </w:p>
    <w:p w14:paraId="0D3A9BF4" w14:textId="77777777" w:rsidR="004D0B38" w:rsidRDefault="004D0B38" w:rsidP="004D0B38">
      <w:pPr>
        <w:pStyle w:val="ListParagraph"/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</w:p>
    <w:p w14:paraId="12C7EDAF" w14:textId="2161F9EF" w:rsidR="004D0B38" w:rsidRPr="004D0B38" w:rsidRDefault="004D0B38" w:rsidP="004D0B38">
      <w:pPr>
        <w:pStyle w:val="ListParagraph"/>
        <w:numPr>
          <w:ilvl w:val="0"/>
          <w:numId w:val="12"/>
        </w:numPr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RCEP Mall Web and Mobile app</w:t>
      </w:r>
      <w:r>
        <w:rPr>
          <w:rFonts w:ascii="Arial" w:hAnsi="Arial" w:cs="Arial"/>
          <w:color w:val="000000"/>
        </w:rPr>
        <w:t xml:space="preserve"> (Using Vue, Angular and Laravel)</w:t>
      </w:r>
    </w:p>
    <w:p w14:paraId="0230645F" w14:textId="77777777" w:rsidR="007565E9" w:rsidRDefault="007565E9" w:rsidP="007565E9">
      <w:pPr>
        <w:pStyle w:val="ListParagraph"/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</w:p>
    <w:p w14:paraId="05C76382" w14:textId="58F88DEF" w:rsidR="00743210" w:rsidRDefault="0091798E">
      <w:pPr>
        <w:pStyle w:val="ListParagraph"/>
        <w:numPr>
          <w:ilvl w:val="0"/>
          <w:numId w:val="12"/>
        </w:numPr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Municipal Mobile App (Using C# .Net core API for backend)</w:t>
      </w:r>
    </w:p>
    <w:p w14:paraId="4D4138CF" w14:textId="77777777" w:rsidR="00743210" w:rsidRDefault="00743210">
      <w:pPr>
        <w:pStyle w:val="ListParagraph"/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</w:p>
    <w:p w14:paraId="5A2D3B15" w14:textId="77777777" w:rsidR="00743210" w:rsidRDefault="0091798E">
      <w:pPr>
        <w:pStyle w:val="ListParagraph"/>
        <w:numPr>
          <w:ilvl w:val="0"/>
          <w:numId w:val="12"/>
        </w:numPr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Online Business License Registration and Administration System (Using Angular for frontend and PHP for backend)</w:t>
      </w:r>
    </w:p>
    <w:p w14:paraId="14408553" w14:textId="77777777" w:rsidR="00743210" w:rsidRDefault="00743210">
      <w:pPr>
        <w:pStyle w:val="ListParagraph"/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</w:p>
    <w:p w14:paraId="0A477BD3" w14:textId="77777777" w:rsidR="00743210" w:rsidRDefault="0091798E">
      <w:pPr>
        <w:pStyle w:val="ListParagraph"/>
        <w:numPr>
          <w:ilvl w:val="0"/>
          <w:numId w:val="12"/>
        </w:numPr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Household Management System (Using Angular for frontend and PHP for backend)</w:t>
      </w:r>
    </w:p>
    <w:p w14:paraId="736609BE" w14:textId="77777777" w:rsidR="00743210" w:rsidRDefault="00743210">
      <w:pPr>
        <w:pStyle w:val="ListParagraph"/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</w:p>
    <w:p w14:paraId="2C90B1CA" w14:textId="77777777" w:rsidR="00743210" w:rsidRDefault="0091798E">
      <w:pPr>
        <w:pStyle w:val="ListParagraph"/>
        <w:numPr>
          <w:ilvl w:val="0"/>
          <w:numId w:val="12"/>
        </w:numPr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Housing Management System (Using Angular for frontend and PHP for backend)</w:t>
      </w:r>
    </w:p>
    <w:p w14:paraId="46015E49" w14:textId="77777777" w:rsidR="00743210" w:rsidRDefault="00743210">
      <w:pPr>
        <w:pStyle w:val="ListParagraph"/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</w:p>
    <w:p w14:paraId="3D8AF06F" w14:textId="77777777" w:rsidR="00743210" w:rsidRDefault="0091798E">
      <w:pPr>
        <w:pStyle w:val="ListParagraph"/>
        <w:numPr>
          <w:ilvl w:val="0"/>
          <w:numId w:val="12"/>
        </w:numPr>
        <w:tabs>
          <w:tab w:val="left" w:pos="3105"/>
        </w:tabs>
        <w:spacing w:line="276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>Property Taxation System (Using Angular for frontend and PHP for backend)</w:t>
      </w:r>
    </w:p>
    <w:p w14:paraId="1636AAF8" w14:textId="77777777" w:rsidR="00743210" w:rsidRDefault="00743210">
      <w:pPr>
        <w:tabs>
          <w:tab w:val="left" w:pos="3105"/>
        </w:tabs>
        <w:rPr>
          <w:rFonts w:ascii="Arial" w:hAnsi="Arial" w:cs="Arial"/>
          <w:b/>
          <w:bCs/>
          <w:color w:val="000000"/>
        </w:rPr>
      </w:pPr>
    </w:p>
    <w:p w14:paraId="5AE01500" w14:textId="77777777" w:rsidR="00AD0A3D" w:rsidRDefault="00AD0A3D">
      <w:pPr>
        <w:tabs>
          <w:tab w:val="left" w:pos="3105"/>
        </w:tabs>
        <w:rPr>
          <w:rFonts w:ascii="Arial" w:hAnsi="Arial" w:cs="Arial"/>
          <w:b/>
          <w:bCs/>
          <w:color w:val="000000"/>
        </w:rPr>
      </w:pPr>
    </w:p>
    <w:p w14:paraId="4A499B00" w14:textId="77777777" w:rsidR="00743210" w:rsidRDefault="0091798E">
      <w:pPr>
        <w:tabs>
          <w:tab w:val="left" w:pos="3105"/>
        </w:tabs>
        <w:spacing w:line="240" w:lineRule="auto"/>
        <w:rPr>
          <w:rFonts w:ascii="Arial" w:hAnsi="Arial" w:cs="Arial"/>
          <w:b/>
          <w:bCs/>
          <w:color w:val="2F5496"/>
        </w:rPr>
      </w:pPr>
      <w:r>
        <w:rPr>
          <w:rFonts w:ascii="Arial" w:hAnsi="Arial" w:cs="Arial"/>
          <w:b/>
          <w:bCs/>
          <w:color w:val="2F5496"/>
        </w:rPr>
        <w:lastRenderedPageBreak/>
        <w:t>EDUCATION</w:t>
      </w:r>
    </w:p>
    <w:p w14:paraId="04CC1D9B" w14:textId="77777777" w:rsidR="00743210" w:rsidRDefault="0091798E">
      <w:pPr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University of Computer Studies, Magway - MYANMAR</w:t>
      </w:r>
    </w:p>
    <w:p w14:paraId="2598652E" w14:textId="77777777" w:rsidR="00743210" w:rsidRDefault="0091798E">
      <w:pPr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Bachelor of Computer Science </w:t>
      </w:r>
      <w:r>
        <w:rPr>
          <w:rFonts w:ascii="Arial" w:hAnsi="Arial" w:cs="Arial"/>
          <w:b/>
          <w:bCs/>
          <w:color w:val="000000"/>
        </w:rPr>
        <w:t>(B.C.Sc)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Dec 2012 – Nov 2017</w:t>
      </w:r>
    </w:p>
    <w:p w14:paraId="626E4D15" w14:textId="77777777" w:rsidR="00743210" w:rsidRDefault="00743210">
      <w:pPr>
        <w:tabs>
          <w:tab w:val="left" w:pos="3105"/>
        </w:tabs>
        <w:rPr>
          <w:rFonts w:ascii="Arial" w:hAnsi="Arial" w:cs="Arial"/>
          <w:color w:val="000000"/>
        </w:rPr>
      </w:pPr>
    </w:p>
    <w:p w14:paraId="3C900163" w14:textId="77777777" w:rsidR="00743210" w:rsidRDefault="0091798E">
      <w:pPr>
        <w:tabs>
          <w:tab w:val="left" w:pos="3105"/>
        </w:tabs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2F5496"/>
        </w:rPr>
        <w:t>LANGUAGE</w:t>
      </w:r>
    </w:p>
    <w:p w14:paraId="7B91F5DF" w14:textId="77777777" w:rsidR="00743210" w:rsidRDefault="0091798E">
      <w:pPr>
        <w:pStyle w:val="ListParagraph"/>
        <w:numPr>
          <w:ilvl w:val="0"/>
          <w:numId w:val="10"/>
        </w:numPr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English: Good command in both written and spoken</w:t>
      </w:r>
    </w:p>
    <w:p w14:paraId="29927415" w14:textId="77777777" w:rsidR="00743210" w:rsidRDefault="0091798E">
      <w:pPr>
        <w:pStyle w:val="ListParagraph"/>
        <w:numPr>
          <w:ilvl w:val="0"/>
          <w:numId w:val="10"/>
        </w:numPr>
        <w:tabs>
          <w:tab w:val="left" w:pos="3105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Myanmar: Ability to read, write and speak fluently as it's my mother tongue</w:t>
      </w:r>
    </w:p>
    <w:p w14:paraId="727C1E12" w14:textId="77777777" w:rsidR="00743210" w:rsidRDefault="00743210">
      <w:pPr>
        <w:pStyle w:val="ListParagraph"/>
        <w:tabs>
          <w:tab w:val="left" w:pos="3105"/>
        </w:tabs>
        <w:rPr>
          <w:rFonts w:ascii="Arial" w:hAnsi="Arial" w:cs="Arial"/>
          <w:color w:val="000000"/>
        </w:rPr>
      </w:pPr>
    </w:p>
    <w:p w14:paraId="1E9A8D94" w14:textId="77777777" w:rsidR="00743210" w:rsidRDefault="0091798E">
      <w:pPr>
        <w:tabs>
          <w:tab w:val="left" w:pos="3105"/>
        </w:tabs>
        <w:rPr>
          <w:rFonts w:ascii="Arial" w:hAnsi="Arial" w:cs="Arial"/>
          <w:color w:val="3399FF"/>
        </w:rPr>
      </w:pPr>
      <w:r>
        <w:rPr>
          <w:rFonts w:ascii="Arial" w:hAnsi="Arial" w:cs="Arial"/>
          <w:b/>
          <w:bCs/>
          <w:color w:val="2F5496"/>
        </w:rPr>
        <w:t>CAREER INTERESTS</w:t>
      </w:r>
    </w:p>
    <w:p w14:paraId="7CC6DE15" w14:textId="0C517599" w:rsidR="00743210" w:rsidRDefault="0091798E">
      <w:pPr>
        <w:pStyle w:val="ListParagraph"/>
        <w:numPr>
          <w:ilvl w:val="0"/>
          <w:numId w:val="8"/>
        </w:numPr>
        <w:tabs>
          <w:tab w:val="left" w:pos="3105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Position Finding: Permanent</w:t>
      </w:r>
    </w:p>
    <w:p w14:paraId="2C2DE576" w14:textId="3FD4FCD5" w:rsidR="00743210" w:rsidRPr="007565E9" w:rsidRDefault="0091798E" w:rsidP="00DA4200">
      <w:pPr>
        <w:pStyle w:val="ListParagraph"/>
        <w:numPr>
          <w:ilvl w:val="0"/>
          <w:numId w:val="8"/>
        </w:numPr>
        <w:tabs>
          <w:tab w:val="left" w:pos="3105"/>
        </w:tabs>
        <w:spacing w:line="276" w:lineRule="auto"/>
        <w:rPr>
          <w:rFonts w:ascii="Arial" w:hAnsi="Arial" w:cs="Noto Serif Myanmar"/>
          <w:b/>
          <w:bCs/>
          <w:color w:val="2F5496"/>
          <w:cs/>
        </w:rPr>
      </w:pPr>
      <w:r>
        <w:rPr>
          <w:rFonts w:ascii="Arial" w:hAnsi="Arial" w:cs="Arial"/>
        </w:rPr>
        <w:t xml:space="preserve">Notice Period: </w:t>
      </w:r>
      <w:r w:rsidR="007565E9">
        <w:rPr>
          <w:rFonts w:ascii="Arial" w:hAnsi="Arial" w:cs="Arial"/>
        </w:rPr>
        <w:t>One month</w:t>
      </w:r>
    </w:p>
    <w:sectPr w:rsidR="00743210" w:rsidRPr="00756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Noto Serif Myanmar">
    <w:altName w:val="Myanmar Text"/>
    <w:charset w:val="00"/>
    <w:family w:val="roman"/>
    <w:pitch w:val="variable"/>
    <w:sig w:usb0="80000003" w:usb1="00002000" w:usb2="08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BEC327E"/>
    <w:lvl w:ilvl="0" w:tplc="3058F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045236" w:tentative="1">
      <w:start w:val="1"/>
      <w:numFmt w:val="lowerLetter"/>
      <w:lvlText w:val="%2."/>
      <w:lvlJc w:val="left"/>
      <w:pPr>
        <w:ind w:left="1440" w:hanging="360"/>
      </w:pPr>
    </w:lvl>
    <w:lvl w:ilvl="2" w:tplc="5274BD70" w:tentative="1">
      <w:start w:val="1"/>
      <w:numFmt w:val="lowerRoman"/>
      <w:lvlText w:val="%3."/>
      <w:lvlJc w:val="right"/>
      <w:pPr>
        <w:ind w:left="2160" w:hanging="180"/>
      </w:pPr>
    </w:lvl>
    <w:lvl w:ilvl="3" w:tplc="F6B060F2" w:tentative="1">
      <w:start w:val="1"/>
      <w:numFmt w:val="decimal"/>
      <w:lvlText w:val="%4."/>
      <w:lvlJc w:val="left"/>
      <w:pPr>
        <w:ind w:left="2880" w:hanging="360"/>
      </w:pPr>
    </w:lvl>
    <w:lvl w:ilvl="4" w:tplc="86FCFC24" w:tentative="1">
      <w:start w:val="1"/>
      <w:numFmt w:val="lowerLetter"/>
      <w:lvlText w:val="%5."/>
      <w:lvlJc w:val="left"/>
      <w:pPr>
        <w:ind w:left="3600" w:hanging="360"/>
      </w:pPr>
    </w:lvl>
    <w:lvl w:ilvl="5" w:tplc="B7A25F70" w:tentative="1">
      <w:start w:val="1"/>
      <w:numFmt w:val="lowerRoman"/>
      <w:lvlText w:val="%6."/>
      <w:lvlJc w:val="right"/>
      <w:pPr>
        <w:ind w:left="4320" w:hanging="180"/>
      </w:pPr>
    </w:lvl>
    <w:lvl w:ilvl="6" w:tplc="9F142BC4" w:tentative="1">
      <w:start w:val="1"/>
      <w:numFmt w:val="decimal"/>
      <w:lvlText w:val="%7."/>
      <w:lvlJc w:val="left"/>
      <w:pPr>
        <w:ind w:left="5040" w:hanging="360"/>
      </w:pPr>
    </w:lvl>
    <w:lvl w:ilvl="7" w:tplc="606CA8D8" w:tentative="1">
      <w:start w:val="1"/>
      <w:numFmt w:val="lowerLetter"/>
      <w:lvlText w:val="%8."/>
      <w:lvlJc w:val="left"/>
      <w:pPr>
        <w:ind w:left="5760" w:hanging="360"/>
      </w:pPr>
    </w:lvl>
    <w:lvl w:ilvl="8" w:tplc="009805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5DDC17D8"/>
    <w:lvl w:ilvl="0" w:tplc="88E8C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9282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6C7B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E2C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3063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1E53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CAF9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274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FA63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77EFB88"/>
    <w:lvl w:ilvl="0" w:tplc="956CB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89F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E895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A26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F85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C0B3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E5C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A66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BA74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0000000"/>
    <w:lvl w:ilvl="0" w:tplc="7F1A6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26A2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2224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8482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62F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3226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AED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E007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0F7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0000000"/>
    <w:lvl w:ilvl="0" w:tplc="C0529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0A48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C6B7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3429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F055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169E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9800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188F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EA34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0000000"/>
    <w:lvl w:ilvl="0" w:tplc="745C9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C2AC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988B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28AE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B84E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C6A7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2B1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BAAD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CE8D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F2ACC40"/>
    <w:lvl w:ilvl="0" w:tplc="55D8D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D608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AAB6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828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322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3ABC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3285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8217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44AF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6E7A8C"/>
    <w:lvl w:ilvl="0" w:tplc="BB869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8DB611A6"/>
    <w:lvl w:ilvl="0" w:tplc="132C0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4803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5698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2C8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AE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5224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008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057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E63C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15C8E444"/>
    <w:lvl w:ilvl="0" w:tplc="A51E0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0832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0ED8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AA9F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E69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A1C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2A35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683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96A7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164E31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B8729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31FAADC6"/>
    <w:lvl w:ilvl="0" w:tplc="FF40C8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multilevel"/>
    <w:tmpl w:val="4330FC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7E01DC"/>
    <w:multiLevelType w:val="hybridMultilevel"/>
    <w:tmpl w:val="315CDECC"/>
    <w:lvl w:ilvl="0" w:tplc="CF86D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8AD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AC10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209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20BF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E818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EEA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306E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E6DF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716417">
    <w:abstractNumId w:val="8"/>
  </w:num>
  <w:num w:numId="2" w16cid:durableId="989596073">
    <w:abstractNumId w:val="4"/>
  </w:num>
  <w:num w:numId="3" w16cid:durableId="671220764">
    <w:abstractNumId w:val="14"/>
  </w:num>
  <w:num w:numId="4" w16cid:durableId="239173419">
    <w:abstractNumId w:val="2"/>
  </w:num>
  <w:num w:numId="5" w16cid:durableId="2126608790">
    <w:abstractNumId w:val="9"/>
  </w:num>
  <w:num w:numId="6" w16cid:durableId="1677154143">
    <w:abstractNumId w:val="0"/>
  </w:num>
  <w:num w:numId="7" w16cid:durableId="894467113">
    <w:abstractNumId w:val="1"/>
  </w:num>
  <w:num w:numId="8" w16cid:durableId="846988337">
    <w:abstractNumId w:val="6"/>
  </w:num>
  <w:num w:numId="9" w16cid:durableId="35787334">
    <w:abstractNumId w:val="3"/>
  </w:num>
  <w:num w:numId="10" w16cid:durableId="167257807">
    <w:abstractNumId w:val="5"/>
  </w:num>
  <w:num w:numId="11" w16cid:durableId="1606497272">
    <w:abstractNumId w:val="7"/>
  </w:num>
  <w:num w:numId="12" w16cid:durableId="977760310">
    <w:abstractNumId w:val="12"/>
  </w:num>
  <w:num w:numId="13" w16cid:durableId="1860511457">
    <w:abstractNumId w:val="10"/>
  </w:num>
  <w:num w:numId="14" w16cid:durableId="983852078">
    <w:abstractNumId w:val="11"/>
  </w:num>
  <w:num w:numId="15" w16cid:durableId="897406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210"/>
    <w:rsid w:val="00017884"/>
    <w:rsid w:val="00261ECB"/>
    <w:rsid w:val="00291397"/>
    <w:rsid w:val="002F0755"/>
    <w:rsid w:val="00313A24"/>
    <w:rsid w:val="003341BC"/>
    <w:rsid w:val="003346CC"/>
    <w:rsid w:val="00360DD6"/>
    <w:rsid w:val="004D0B38"/>
    <w:rsid w:val="004E079D"/>
    <w:rsid w:val="00515D1F"/>
    <w:rsid w:val="00543824"/>
    <w:rsid w:val="0054734D"/>
    <w:rsid w:val="005A4135"/>
    <w:rsid w:val="005E78AD"/>
    <w:rsid w:val="00643204"/>
    <w:rsid w:val="00742554"/>
    <w:rsid w:val="00743210"/>
    <w:rsid w:val="007565E9"/>
    <w:rsid w:val="007A571F"/>
    <w:rsid w:val="008D78F4"/>
    <w:rsid w:val="0091798E"/>
    <w:rsid w:val="00960DDC"/>
    <w:rsid w:val="009C1D4A"/>
    <w:rsid w:val="00A65478"/>
    <w:rsid w:val="00AD0A3D"/>
    <w:rsid w:val="00B87B52"/>
    <w:rsid w:val="00C01747"/>
    <w:rsid w:val="00C4011D"/>
    <w:rsid w:val="00CA6530"/>
    <w:rsid w:val="00D1016D"/>
    <w:rsid w:val="00D255A6"/>
    <w:rsid w:val="00DA4200"/>
    <w:rsid w:val="00EC73E4"/>
    <w:rsid w:val="00F87B64"/>
    <w:rsid w:val="00FA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150F"/>
  <w15:docId w15:val="{609626C5-E6B5-457C-8CB3-6F438C93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Ye Linn Htet</cp:lastModifiedBy>
  <cp:revision>3</cp:revision>
  <cp:lastPrinted>2021-12-19T15:07:00Z</cp:lastPrinted>
  <dcterms:created xsi:type="dcterms:W3CDTF">2024-08-26T05:31:00Z</dcterms:created>
  <dcterms:modified xsi:type="dcterms:W3CDTF">2024-08-26T05:32:00Z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9fb3fd60b16c439f9e8995cbec66493c</vt:lpwstr>
  </property>
</Properties>
</file>